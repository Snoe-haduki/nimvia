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34593" w14:textId="48D506AB" w:rsidR="00A9204E" w:rsidRDefault="00077E1B" w:rsidP="00077E1B">
      <w:pPr>
        <w:pStyle w:val="1"/>
        <w:rPr>
          <w:rFonts w:eastAsia="ＭＳ 明朝"/>
        </w:rPr>
      </w:pPr>
      <w:r>
        <w:rPr>
          <w:rFonts w:ascii="ＭＳ 明朝" w:eastAsia="ＭＳ 明朝" w:hAnsi="ＭＳ 明朝" w:hint="eastAsia"/>
        </w:rPr>
        <w:t>コアエンジンに必要な機能</w:t>
      </w:r>
    </w:p>
    <w:p w14:paraId="1A8F9409" w14:textId="72C12FA9" w:rsidR="00077E1B" w:rsidRDefault="00077E1B" w:rsidP="00077E1B">
      <w:pPr>
        <w:pStyle w:val="afff6"/>
        <w:numPr>
          <w:ilvl w:val="0"/>
          <w:numId w:val="27"/>
        </w:numPr>
      </w:pPr>
      <w:r>
        <w:rPr>
          <w:rFonts w:hint="eastAsia"/>
        </w:rPr>
        <w:t>システムの起動</w:t>
      </w:r>
    </w:p>
    <w:p w14:paraId="5368B3A9" w14:textId="48717E4E" w:rsidR="00077E1B" w:rsidRDefault="00077E1B" w:rsidP="00077E1B">
      <w:pPr>
        <w:pStyle w:val="afff6"/>
        <w:numPr>
          <w:ilvl w:val="0"/>
          <w:numId w:val="27"/>
        </w:numPr>
      </w:pPr>
      <w:r>
        <w:rPr>
          <w:rFonts w:hint="eastAsia"/>
        </w:rPr>
        <w:t>システムループの維持</w:t>
      </w:r>
    </w:p>
    <w:p w14:paraId="4508DB1B" w14:textId="1C760E10" w:rsidR="00077E1B" w:rsidRDefault="00077E1B" w:rsidP="00077E1B">
      <w:pPr>
        <w:pStyle w:val="afff6"/>
        <w:numPr>
          <w:ilvl w:val="0"/>
          <w:numId w:val="27"/>
        </w:numPr>
      </w:pPr>
      <w:r>
        <w:rPr>
          <w:rFonts w:hint="eastAsia"/>
        </w:rPr>
        <w:t>システムモジュールの読み込み</w:t>
      </w:r>
    </w:p>
    <w:p w14:paraId="0E23B702" w14:textId="2EBD3CD8" w:rsidR="00077E1B" w:rsidRDefault="00077E1B" w:rsidP="00077E1B">
      <w:pPr>
        <w:pStyle w:val="afff6"/>
        <w:numPr>
          <w:ilvl w:val="0"/>
          <w:numId w:val="27"/>
        </w:numPr>
      </w:pPr>
      <w:r>
        <w:rPr>
          <w:rFonts w:hint="eastAsia"/>
        </w:rPr>
        <w:t>システムモジュールの初期化</w:t>
      </w:r>
    </w:p>
    <w:p w14:paraId="1FFABF70" w14:textId="0E5C687E" w:rsidR="00077E1B" w:rsidRDefault="00077E1B" w:rsidP="00077E1B">
      <w:pPr>
        <w:pStyle w:val="afff6"/>
        <w:numPr>
          <w:ilvl w:val="0"/>
          <w:numId w:val="27"/>
        </w:numPr>
      </w:pPr>
      <w:r>
        <w:rPr>
          <w:rFonts w:hint="eastAsia"/>
        </w:rPr>
        <w:t>システムモジュールの起動</w:t>
      </w:r>
    </w:p>
    <w:p w14:paraId="40646AFF" w14:textId="1ED4485D" w:rsidR="00077E1B" w:rsidRDefault="00077E1B" w:rsidP="00077E1B">
      <w:pPr>
        <w:pStyle w:val="afff6"/>
        <w:numPr>
          <w:ilvl w:val="0"/>
          <w:numId w:val="27"/>
        </w:numPr>
      </w:pPr>
      <w:r>
        <w:rPr>
          <w:rFonts w:hint="eastAsia"/>
        </w:rPr>
        <w:t>システムモジュールのシャットダウン</w:t>
      </w:r>
    </w:p>
    <w:p w14:paraId="32844E5D" w14:textId="0D636409" w:rsidR="00077E1B" w:rsidRDefault="00077E1B" w:rsidP="00077E1B">
      <w:pPr>
        <w:pStyle w:val="afff6"/>
        <w:numPr>
          <w:ilvl w:val="0"/>
          <w:numId w:val="27"/>
        </w:numPr>
      </w:pPr>
      <w:r>
        <w:rPr>
          <w:rFonts w:hint="eastAsia"/>
        </w:rPr>
        <w:t>システム全体のシャットダウン</w:t>
      </w:r>
    </w:p>
    <w:p w14:paraId="5C4BC128" w14:textId="0B5570DB" w:rsidR="00077E1B" w:rsidRDefault="00077E1B" w:rsidP="00077E1B">
      <w:pPr>
        <w:pStyle w:val="1"/>
        <w:rPr>
          <w:rFonts w:eastAsia="ＭＳ 明朝"/>
        </w:rPr>
      </w:pPr>
      <w:r>
        <w:rPr>
          <w:rFonts w:ascii="ＭＳ 明朝" w:eastAsia="ＭＳ 明朝" w:hAnsi="ＭＳ 明朝" w:hint="eastAsia"/>
        </w:rPr>
        <w:t>読み込むシステムモジュール</w:t>
      </w:r>
    </w:p>
    <w:p w14:paraId="446B3F57" w14:textId="193504FF" w:rsidR="00077E1B" w:rsidRDefault="00077E1B" w:rsidP="00077E1B">
      <w:pPr>
        <w:pStyle w:val="afff6"/>
        <w:numPr>
          <w:ilvl w:val="0"/>
          <w:numId w:val="28"/>
        </w:numPr>
      </w:pPr>
      <w:r>
        <w:rPr>
          <w:rFonts w:hint="eastAsia"/>
        </w:rPr>
        <w:t>デバイスマネージャー</w:t>
      </w:r>
    </w:p>
    <w:p w14:paraId="1519C8B2" w14:textId="42D856B2" w:rsidR="00077E1B" w:rsidRDefault="00077E1B" w:rsidP="00077E1B">
      <w:pPr>
        <w:pStyle w:val="afff6"/>
        <w:numPr>
          <w:ilvl w:val="0"/>
          <w:numId w:val="28"/>
        </w:numPr>
      </w:pPr>
      <w:r>
        <w:rPr>
          <w:rFonts w:hint="eastAsia"/>
        </w:rPr>
        <w:t>ウインドウマネージャー</w:t>
      </w:r>
    </w:p>
    <w:p w14:paraId="34ADAF8B" w14:textId="770B48DF" w:rsidR="00077E1B" w:rsidRDefault="00077E1B" w:rsidP="00077E1B">
      <w:pPr>
        <w:pStyle w:val="afff6"/>
        <w:numPr>
          <w:ilvl w:val="0"/>
          <w:numId w:val="28"/>
        </w:numPr>
      </w:pPr>
      <w:r>
        <w:rPr>
          <w:rFonts w:hint="eastAsia"/>
        </w:rPr>
        <w:t>ログマネージャー</w:t>
      </w:r>
    </w:p>
    <w:p w14:paraId="637E2F39" w14:textId="4CDC9A21" w:rsidR="00077E1B" w:rsidRDefault="00077E1B" w:rsidP="00077E1B">
      <w:pPr>
        <w:pStyle w:val="afff6"/>
        <w:numPr>
          <w:ilvl w:val="0"/>
          <w:numId w:val="28"/>
        </w:numPr>
      </w:pPr>
      <w:r>
        <w:rPr>
          <w:rFonts w:hint="eastAsia"/>
        </w:rPr>
        <w:t>レンダリングマネージャー</w:t>
      </w:r>
    </w:p>
    <w:p w14:paraId="33C8A760" w14:textId="0ED5C273" w:rsidR="00077E1B" w:rsidRDefault="00077E1B" w:rsidP="00077E1B">
      <w:pPr>
        <w:pStyle w:val="afff6"/>
        <w:numPr>
          <w:ilvl w:val="0"/>
          <w:numId w:val="28"/>
        </w:numPr>
      </w:pPr>
      <w:r>
        <w:rPr>
          <w:rFonts w:hint="eastAsia"/>
        </w:rPr>
        <w:t>エフェクトマネージャー</w:t>
      </w:r>
    </w:p>
    <w:p w14:paraId="1A0139FA" w14:textId="75CDCEB5" w:rsidR="00077E1B" w:rsidRDefault="00077E1B" w:rsidP="00077E1B">
      <w:pPr>
        <w:pStyle w:val="afff6"/>
        <w:numPr>
          <w:ilvl w:val="0"/>
          <w:numId w:val="28"/>
        </w:numPr>
      </w:pPr>
      <w:r>
        <w:rPr>
          <w:rFonts w:hint="eastAsia"/>
        </w:rPr>
        <w:t>UI</w:t>
      </w:r>
      <w:r>
        <w:rPr>
          <w:rFonts w:hint="eastAsia"/>
        </w:rPr>
        <w:t>マネージャー</w:t>
      </w:r>
    </w:p>
    <w:p w14:paraId="0CA1857C" w14:textId="1C564103" w:rsidR="00077E1B" w:rsidRDefault="00077E1B" w:rsidP="00077E1B">
      <w:pPr>
        <w:pStyle w:val="afff6"/>
        <w:numPr>
          <w:ilvl w:val="0"/>
          <w:numId w:val="28"/>
        </w:numPr>
      </w:pPr>
      <w:r>
        <w:rPr>
          <w:rFonts w:hint="eastAsia"/>
        </w:rPr>
        <w:t>物理エンジンマネージャー</w:t>
      </w:r>
    </w:p>
    <w:p w14:paraId="4EF00719" w14:textId="10917DB2" w:rsidR="00077E1B" w:rsidRDefault="00077E1B" w:rsidP="00077E1B">
      <w:pPr>
        <w:pStyle w:val="afff6"/>
        <w:numPr>
          <w:ilvl w:val="0"/>
          <w:numId w:val="28"/>
        </w:numPr>
      </w:pPr>
      <w:r>
        <w:rPr>
          <w:rFonts w:hint="eastAsia"/>
        </w:rPr>
        <w:t>AI</w:t>
      </w:r>
      <w:r>
        <w:rPr>
          <w:rFonts w:hint="eastAsia"/>
        </w:rPr>
        <w:t>マネージャー</w:t>
      </w:r>
    </w:p>
    <w:p w14:paraId="0171813E" w14:textId="7BE107D1" w:rsidR="00077E1B" w:rsidRDefault="00077E1B" w:rsidP="00077E1B">
      <w:pPr>
        <w:pStyle w:val="afff6"/>
        <w:numPr>
          <w:ilvl w:val="0"/>
          <w:numId w:val="28"/>
        </w:numPr>
      </w:pPr>
      <w:r>
        <w:rPr>
          <w:rFonts w:hint="eastAsia"/>
        </w:rPr>
        <w:t>スクリプトマネージャー</w:t>
      </w:r>
    </w:p>
    <w:p w14:paraId="2D92C857" w14:textId="3C4CE807" w:rsidR="00077E1B" w:rsidRDefault="00077E1B" w:rsidP="00077E1B">
      <w:pPr>
        <w:pStyle w:val="afff6"/>
        <w:numPr>
          <w:ilvl w:val="0"/>
          <w:numId w:val="28"/>
        </w:numPr>
      </w:pPr>
      <w:r>
        <w:rPr>
          <w:rFonts w:hint="eastAsia"/>
        </w:rPr>
        <w:t>オーディオマネージャー</w:t>
      </w:r>
    </w:p>
    <w:p w14:paraId="35442ACD" w14:textId="52278D4A" w:rsidR="00077E1B" w:rsidRDefault="00077E1B" w:rsidP="00077E1B">
      <w:pPr>
        <w:pStyle w:val="afff6"/>
        <w:numPr>
          <w:ilvl w:val="0"/>
          <w:numId w:val="28"/>
        </w:numPr>
      </w:pPr>
      <w:r>
        <w:rPr>
          <w:rFonts w:hint="eastAsia"/>
        </w:rPr>
        <w:t>サウンドマネージャー</w:t>
      </w:r>
    </w:p>
    <w:p w14:paraId="6A814EC5" w14:textId="1B4C5708" w:rsidR="00077E1B" w:rsidRDefault="00077E1B" w:rsidP="00077E1B">
      <w:pPr>
        <w:pStyle w:val="afff6"/>
        <w:numPr>
          <w:ilvl w:val="0"/>
          <w:numId w:val="28"/>
        </w:numPr>
      </w:pPr>
      <w:r>
        <w:rPr>
          <w:rFonts w:hint="eastAsia"/>
        </w:rPr>
        <w:t>ネットワークマネージャー</w:t>
      </w:r>
    </w:p>
    <w:p w14:paraId="32FEA3B5" w14:textId="37524F65" w:rsidR="00077E1B" w:rsidRDefault="00077E1B" w:rsidP="00077E1B">
      <w:pPr>
        <w:pStyle w:val="afff6"/>
        <w:numPr>
          <w:ilvl w:val="0"/>
          <w:numId w:val="28"/>
        </w:numPr>
      </w:pPr>
      <w:r>
        <w:rPr>
          <w:rFonts w:hint="eastAsia"/>
        </w:rPr>
        <w:t>リソースマネージャー</w:t>
      </w:r>
    </w:p>
    <w:p w14:paraId="40FA2254" w14:textId="5187145D" w:rsidR="00077E1B" w:rsidRPr="00077E1B" w:rsidRDefault="00077E1B" w:rsidP="00077E1B">
      <w:pPr>
        <w:pStyle w:val="afff6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プラグインマネージャー</w:t>
      </w:r>
    </w:p>
    <w:sectPr w:rsidR="00077E1B" w:rsidRPr="00077E1B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592A3" w14:textId="77777777" w:rsidR="001E7F40" w:rsidRDefault="001E7F40" w:rsidP="001E678E">
      <w:r>
        <w:separator/>
      </w:r>
    </w:p>
  </w:endnote>
  <w:endnote w:type="continuationSeparator" w:id="0">
    <w:p w14:paraId="5C68E7CB" w14:textId="77777777" w:rsidR="001E7F40" w:rsidRDefault="001E7F40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3B7DF" w14:textId="77777777" w:rsidR="001E7F40" w:rsidRDefault="001E7F40" w:rsidP="001E678E">
      <w:r>
        <w:separator/>
      </w:r>
    </w:p>
  </w:footnote>
  <w:footnote w:type="continuationSeparator" w:id="0">
    <w:p w14:paraId="17108390" w14:textId="77777777" w:rsidR="001E7F40" w:rsidRDefault="001E7F40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9BC24AE"/>
    <w:multiLevelType w:val="hybridMultilevel"/>
    <w:tmpl w:val="822C74A6"/>
    <w:lvl w:ilvl="0" w:tplc="EBC69BF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312026"/>
    <w:multiLevelType w:val="hybridMultilevel"/>
    <w:tmpl w:val="2214DFC0"/>
    <w:lvl w:ilvl="0" w:tplc="9EE43936">
      <w:start w:val="1"/>
      <w:numFmt w:val="decimalFullWidth"/>
      <w:lvlText w:val="%1、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63009758">
    <w:abstractNumId w:val="24"/>
  </w:num>
  <w:num w:numId="2" w16cid:durableId="701249071">
    <w:abstractNumId w:val="15"/>
  </w:num>
  <w:num w:numId="3" w16cid:durableId="13844722">
    <w:abstractNumId w:val="10"/>
  </w:num>
  <w:num w:numId="4" w16cid:durableId="574585999">
    <w:abstractNumId w:val="26"/>
  </w:num>
  <w:num w:numId="5" w16cid:durableId="567962894">
    <w:abstractNumId w:val="17"/>
  </w:num>
  <w:num w:numId="6" w16cid:durableId="1575164472">
    <w:abstractNumId w:val="20"/>
  </w:num>
  <w:num w:numId="7" w16cid:durableId="367921450">
    <w:abstractNumId w:val="22"/>
  </w:num>
  <w:num w:numId="8" w16cid:durableId="476261721">
    <w:abstractNumId w:val="9"/>
  </w:num>
  <w:num w:numId="9" w16cid:durableId="1364283029">
    <w:abstractNumId w:val="7"/>
  </w:num>
  <w:num w:numId="10" w16cid:durableId="1780639012">
    <w:abstractNumId w:val="6"/>
  </w:num>
  <w:num w:numId="11" w16cid:durableId="1864393390">
    <w:abstractNumId w:val="5"/>
  </w:num>
  <w:num w:numId="12" w16cid:durableId="770005963">
    <w:abstractNumId w:val="4"/>
  </w:num>
  <w:num w:numId="13" w16cid:durableId="496917966">
    <w:abstractNumId w:val="8"/>
  </w:num>
  <w:num w:numId="14" w16cid:durableId="586230302">
    <w:abstractNumId w:val="3"/>
  </w:num>
  <w:num w:numId="15" w16cid:durableId="1282342954">
    <w:abstractNumId w:val="2"/>
  </w:num>
  <w:num w:numId="16" w16cid:durableId="417488572">
    <w:abstractNumId w:val="1"/>
  </w:num>
  <w:num w:numId="17" w16cid:durableId="1007485963">
    <w:abstractNumId w:val="0"/>
  </w:num>
  <w:num w:numId="18" w16cid:durableId="130640104">
    <w:abstractNumId w:val="18"/>
  </w:num>
  <w:num w:numId="19" w16cid:durableId="1796177696">
    <w:abstractNumId w:val="19"/>
  </w:num>
  <w:num w:numId="20" w16cid:durableId="943221379">
    <w:abstractNumId w:val="25"/>
  </w:num>
  <w:num w:numId="21" w16cid:durableId="633365371">
    <w:abstractNumId w:val="21"/>
  </w:num>
  <w:num w:numId="22" w16cid:durableId="1905216238">
    <w:abstractNumId w:val="13"/>
  </w:num>
  <w:num w:numId="23" w16cid:durableId="1338190299">
    <w:abstractNumId w:val="27"/>
  </w:num>
  <w:num w:numId="24" w16cid:durableId="125852721">
    <w:abstractNumId w:val="12"/>
  </w:num>
  <w:num w:numId="25" w16cid:durableId="1390611167">
    <w:abstractNumId w:val="11"/>
  </w:num>
  <w:num w:numId="26" w16cid:durableId="769468451">
    <w:abstractNumId w:val="23"/>
  </w:num>
  <w:num w:numId="27" w16cid:durableId="351886253">
    <w:abstractNumId w:val="16"/>
  </w:num>
  <w:num w:numId="28" w16cid:durableId="1105628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1B"/>
    <w:rsid w:val="00077E1B"/>
    <w:rsid w:val="001B664C"/>
    <w:rsid w:val="001E678E"/>
    <w:rsid w:val="001E7F40"/>
    <w:rsid w:val="00247B89"/>
    <w:rsid w:val="004041A1"/>
    <w:rsid w:val="004E108E"/>
    <w:rsid w:val="00645252"/>
    <w:rsid w:val="006D3D74"/>
    <w:rsid w:val="0083569A"/>
    <w:rsid w:val="008B7805"/>
    <w:rsid w:val="00A9204E"/>
    <w:rsid w:val="00DC2CC1"/>
    <w:rsid w:val="00E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2EF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E678E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kak\AppData\Local\Microsoft\Office\16.0\DTS\ja-JP%7b2408D914-B912-4088-B013-71983DF64DEC%7d\%7b043FF460-B6EE-4772-8539-A16BA3383BB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{043FF460-B6EE-4772-8539-A16BA3383BB0}tf02786999_win32.dotx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2024-08-26T03:51:00Z</dcterms:created>
  <dcterms:modified xsi:type="dcterms:W3CDTF">2024-08-26T04:01:00Z</dcterms:modified>
</cp:coreProperties>
</file>